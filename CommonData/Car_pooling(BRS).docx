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BC1D7" w14:textId="77777777" w:rsidR="00005CE4" w:rsidRDefault="00005CE4">
      <w:pPr>
        <w:jc w:val="center"/>
      </w:pPr>
    </w:p>
    <w:p w14:paraId="50180848" w14:textId="77777777" w:rsidR="00005CE4" w:rsidRPr="000E6E7C" w:rsidRDefault="00005CE4">
      <w:pPr>
        <w:jc w:val="center"/>
        <w:rPr>
          <w:rFonts w:ascii="Segoe UI" w:hAnsi="Segoe UI" w:cs="Segoe UI"/>
          <w:sz w:val="28"/>
          <w:szCs w:val="28"/>
        </w:rPr>
      </w:pPr>
    </w:p>
    <w:p w14:paraId="45028E51" w14:textId="77777777" w:rsidR="00005CE4" w:rsidRDefault="00005CE4">
      <w:pPr>
        <w:jc w:val="center"/>
      </w:pPr>
    </w:p>
    <w:p w14:paraId="0E1AA34E" w14:textId="77777777" w:rsidR="00005CE4" w:rsidRDefault="00005CE4">
      <w:pPr>
        <w:jc w:val="center"/>
      </w:pPr>
    </w:p>
    <w:p w14:paraId="2EF78DB3" w14:textId="5EC3AABF" w:rsidR="00005CE4" w:rsidRDefault="0093444B">
      <w:pPr>
        <w:autoSpaceDE w:val="0"/>
        <w:spacing w:before="100" w:after="100"/>
        <w:jc w:val="center"/>
        <w:rPr>
          <w:rFonts w:ascii="Arial" w:hAnsi="Arial"/>
          <w:b/>
          <w:bCs/>
          <w:sz w:val="52"/>
          <w:szCs w:val="52"/>
        </w:rPr>
      </w:pPr>
      <w:r>
        <w:rPr>
          <w:rFonts w:ascii="Arial" w:hAnsi="Arial"/>
          <w:b/>
          <w:bCs/>
          <w:sz w:val="52"/>
          <w:szCs w:val="52"/>
        </w:rPr>
        <w:t>Car Pooling</w:t>
      </w:r>
    </w:p>
    <w:p w14:paraId="6A03E5DD" w14:textId="77777777" w:rsidR="000E6E7C" w:rsidRDefault="000E6E7C">
      <w:pPr>
        <w:autoSpaceDE w:val="0"/>
        <w:spacing w:before="100" w:after="100"/>
        <w:jc w:val="center"/>
        <w:rPr>
          <w:rFonts w:ascii="Arial" w:hAnsi="Arial"/>
          <w:b/>
          <w:bCs/>
          <w:sz w:val="52"/>
          <w:szCs w:val="52"/>
        </w:rPr>
      </w:pPr>
    </w:p>
    <w:p w14:paraId="32964752"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4A3AEE2E" w14:textId="77777777" w:rsidR="00005CE4" w:rsidRPr="000E6E7C" w:rsidRDefault="00005CE4">
      <w:pPr>
        <w:autoSpaceDE w:val="0"/>
        <w:spacing w:before="100" w:after="100"/>
        <w:jc w:val="center"/>
        <w:rPr>
          <w:rFonts w:ascii="Segoe UI" w:hAnsi="Segoe UI" w:cs="Segoe UI"/>
          <w:b/>
          <w:bCs/>
          <w:sz w:val="28"/>
          <w:szCs w:val="28"/>
        </w:rPr>
      </w:pPr>
    </w:p>
    <w:p w14:paraId="51D028EF"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39BF4AF1" w14:textId="77777777" w:rsidR="00005CE4" w:rsidRDefault="00005CE4">
      <w:pPr>
        <w:pStyle w:val="TOC1"/>
      </w:pPr>
      <w:r>
        <w:fldChar w:fldCharType="begin"/>
      </w:r>
      <w:r>
        <w:instrText xml:space="preserve"> TOC \f \o "1-9" \o "1-9" </w:instrText>
      </w:r>
      <w:r>
        <w:fldChar w:fldCharType="separate"/>
      </w:r>
      <w:r>
        <w:t>1. Introduction</w:t>
      </w:r>
      <w:r>
        <w:tab/>
        <w:t>3</w:t>
      </w:r>
    </w:p>
    <w:p w14:paraId="7AAACB86" w14:textId="77777777" w:rsidR="00005CE4" w:rsidRDefault="00005CE4">
      <w:pPr>
        <w:pStyle w:val="TOC1"/>
      </w:pPr>
      <w:r>
        <w:t>2. Business Requirements Overview</w:t>
      </w:r>
      <w:r>
        <w:tab/>
        <w:t>4</w:t>
      </w:r>
    </w:p>
    <w:p w14:paraId="054EDAEE" w14:textId="77777777" w:rsidR="00005CE4" w:rsidRDefault="00005CE4">
      <w:pPr>
        <w:pStyle w:val="TOC1"/>
      </w:pPr>
      <w:r>
        <w:t>3. Functional Requirements Overview</w:t>
      </w:r>
      <w:r>
        <w:tab/>
        <w:t>4</w:t>
      </w:r>
    </w:p>
    <w:p w14:paraId="3D318AB1"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30A284EA" w14:textId="77777777" w:rsidR="00005CE4" w:rsidRDefault="00005CE4">
      <w:pPr>
        <w:autoSpaceDE w:val="0"/>
        <w:spacing w:before="100" w:after="100"/>
        <w:rPr>
          <w:rFonts w:ascii="Segoe UI" w:hAnsi="Segoe UI"/>
          <w:b/>
          <w:bCs/>
          <w:sz w:val="28"/>
          <w:szCs w:val="28"/>
        </w:rPr>
      </w:pPr>
    </w:p>
    <w:p w14:paraId="65D1CBF7" w14:textId="77777777" w:rsidR="00005CE4" w:rsidRDefault="00005CE4">
      <w:pPr>
        <w:pStyle w:val="Heading1"/>
        <w:pageBreakBefore/>
      </w:pPr>
      <w:r>
        <w:lastRenderedPageBreak/>
        <w:t>1. Introduction</w:t>
      </w:r>
    </w:p>
    <w:p w14:paraId="3C8A9D18" w14:textId="77777777" w:rsidR="00005CE4" w:rsidRDefault="00005CE4">
      <w:pPr>
        <w:pStyle w:val="Heading"/>
        <w:numPr>
          <w:ilvl w:val="1"/>
          <w:numId w:val="4"/>
        </w:numPr>
        <w:ind w:left="930"/>
      </w:pPr>
      <w:r>
        <w:t>Document Purpose</w:t>
      </w:r>
    </w:p>
    <w:p w14:paraId="2CB97DCF" w14:textId="6EC8AB2D"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480731">
        <w:rPr>
          <w:rFonts w:ascii="Segoe UI" w:hAnsi="Segoe UI"/>
          <w:sz w:val="22"/>
          <w:szCs w:val="22"/>
        </w:rPr>
        <w:t xml:space="preserve">Car Pooling </w:t>
      </w:r>
      <w:r>
        <w:rPr>
          <w:rFonts w:ascii="Segoe UI" w:hAnsi="Segoe UI"/>
          <w:sz w:val="22"/>
          <w:szCs w:val="22"/>
        </w:rPr>
        <w:t xml:space="preserve">System. The scope of this document is to define the functional and </w:t>
      </w:r>
      <w:proofErr w:type="spellStart"/>
      <w:r>
        <w:rPr>
          <w:rFonts w:ascii="Segoe UI" w:hAnsi="Segoe UI"/>
          <w:sz w:val="22"/>
          <w:szCs w:val="22"/>
        </w:rPr>
        <w:t>non functional</w:t>
      </w:r>
      <w:proofErr w:type="spellEnd"/>
      <w:r>
        <w:rPr>
          <w:rFonts w:ascii="Segoe UI" w:hAnsi="Segoe UI"/>
          <w:sz w:val="22"/>
          <w:szCs w:val="22"/>
        </w:rPr>
        <w:t xml:space="preserve"> requirements, business rules and other constraints requirements.</w:t>
      </w:r>
    </w:p>
    <w:p w14:paraId="631C2ABD" w14:textId="77777777" w:rsidR="00005CE4" w:rsidRDefault="00005CE4">
      <w:pPr>
        <w:pStyle w:val="BodyText"/>
        <w:ind w:left="930" w:hanging="360"/>
        <w:rPr>
          <w:rFonts w:ascii="Trebuchet MS" w:hAnsi="Trebuchet MS"/>
          <w:sz w:val="21"/>
        </w:rPr>
      </w:pPr>
    </w:p>
    <w:p w14:paraId="4AA08BDF" w14:textId="77777777" w:rsidR="00B34969" w:rsidRPr="00B34969" w:rsidRDefault="00005CE4" w:rsidP="00B34969">
      <w:pPr>
        <w:pStyle w:val="Heading"/>
        <w:numPr>
          <w:ilvl w:val="1"/>
          <w:numId w:val="4"/>
        </w:numPr>
        <w:ind w:left="990"/>
      </w:pPr>
      <w:r>
        <w:t xml:space="preserve"> Project Background</w:t>
      </w:r>
    </w:p>
    <w:p w14:paraId="41FE3396" w14:textId="753CAC12" w:rsidR="00844676" w:rsidRDefault="0063661B" w:rsidP="00B34969">
      <w:pPr>
        <w:widowControl/>
        <w:suppressAutoHyphens w:val="0"/>
        <w:autoSpaceDE w:val="0"/>
        <w:autoSpaceDN w:val="0"/>
        <w:adjustRightInd w:val="0"/>
        <w:jc w:val="both"/>
        <w:rPr>
          <w:rFonts w:ascii="Segoe UI" w:hAnsi="Segoe UI"/>
          <w:sz w:val="22"/>
          <w:szCs w:val="22"/>
        </w:rPr>
      </w:pPr>
      <w:r w:rsidRPr="0063661B">
        <w:rPr>
          <w:rFonts w:ascii="Segoe UI" w:hAnsi="Segoe UI"/>
          <w:sz w:val="22"/>
          <w:szCs w:val="22"/>
        </w:rPr>
        <w:t>As urban areas face increasing traffic congestion and environmental concerns, there is a growing need for more efficient transportation options. People who travel similar routes often struggle to find a convenient and reliable way to share rides. This leads to wasted resources, higher fuel consumption, and increased pollution, as many individuals continue to drive alone without a streamlined way to coordinate carpooling.</w:t>
      </w:r>
    </w:p>
    <w:p w14:paraId="48FA0CA3" w14:textId="77777777" w:rsidR="006A0406" w:rsidRDefault="006A0406" w:rsidP="00B34969">
      <w:pPr>
        <w:widowControl/>
        <w:suppressAutoHyphens w:val="0"/>
        <w:autoSpaceDE w:val="0"/>
        <w:autoSpaceDN w:val="0"/>
        <w:adjustRightInd w:val="0"/>
        <w:jc w:val="both"/>
        <w:rPr>
          <w:rFonts w:ascii="Segoe UI" w:hAnsi="Segoe UI"/>
          <w:sz w:val="22"/>
          <w:szCs w:val="22"/>
        </w:rPr>
      </w:pPr>
    </w:p>
    <w:p w14:paraId="500DCDD8" w14:textId="77777777" w:rsidR="00005CE4" w:rsidRDefault="00005CE4">
      <w:pPr>
        <w:pStyle w:val="Heading"/>
        <w:numPr>
          <w:ilvl w:val="1"/>
          <w:numId w:val="4"/>
        </w:numPr>
        <w:ind w:left="990"/>
      </w:pPr>
      <w:r>
        <w:t>Goals of the project</w:t>
      </w:r>
      <w:r w:rsidR="00422894">
        <w:t xml:space="preserve"> </w:t>
      </w:r>
    </w:p>
    <w:p w14:paraId="72EC23AC" w14:textId="13D3D67F" w:rsidR="006A37C1" w:rsidRDefault="001E1EAC" w:rsidP="00441B1F">
      <w:pPr>
        <w:pStyle w:val="BodyText"/>
        <w:rPr>
          <w:rFonts w:ascii="Segoe UI" w:hAnsi="Segoe UI" w:cs="Segoe UI"/>
          <w:sz w:val="22"/>
          <w:szCs w:val="22"/>
        </w:rPr>
      </w:pPr>
      <w:r w:rsidRPr="001E1EAC">
        <w:rPr>
          <w:rFonts w:ascii="Segoe UI" w:hAnsi="Segoe UI" w:cs="Segoe UI"/>
          <w:sz w:val="22"/>
          <w:szCs w:val="22"/>
        </w:rPr>
        <w:t>The main objective of this project is to create a web platform that facilitates carpooling by connecting drivers who have available seats with passengers seeking rides. Individuals looking to share rides will be able to register on the site and easily find and book available rides based on their travel routes and schedules. At the same time, drivers can list their rides, manage bookings, and efficiently coordinate with passengers. This solution aims to reduce traffic congestion, lower fuel consumption, and minimize environmental impact by promoting shared transportation.</w:t>
      </w:r>
    </w:p>
    <w:p w14:paraId="68216389" w14:textId="77777777" w:rsidR="006A37C1" w:rsidRDefault="006A37C1" w:rsidP="006A37C1">
      <w:pPr>
        <w:pStyle w:val="BodyText"/>
        <w:ind w:left="720"/>
        <w:rPr>
          <w:rFonts w:ascii="Segoe UI" w:hAnsi="Segoe UI" w:cs="Segoe UI"/>
          <w:sz w:val="22"/>
          <w:szCs w:val="22"/>
        </w:rPr>
      </w:pPr>
    </w:p>
    <w:p w14:paraId="63F467E4" w14:textId="77777777" w:rsidR="006A37C1" w:rsidRDefault="006A37C1" w:rsidP="006A37C1">
      <w:pPr>
        <w:pStyle w:val="BodyText"/>
        <w:ind w:left="720"/>
        <w:rPr>
          <w:rFonts w:ascii="Segoe UI" w:hAnsi="Segoe UI" w:cs="Segoe UI"/>
          <w:sz w:val="22"/>
          <w:szCs w:val="22"/>
        </w:rPr>
      </w:pPr>
    </w:p>
    <w:p w14:paraId="32428FF6" w14:textId="77777777" w:rsidR="006A37C1" w:rsidRDefault="006A37C1" w:rsidP="006A37C1">
      <w:pPr>
        <w:pStyle w:val="BodyText"/>
        <w:ind w:left="720"/>
        <w:rPr>
          <w:rFonts w:ascii="Segoe UI" w:hAnsi="Segoe UI" w:cs="Segoe UI"/>
          <w:sz w:val="22"/>
          <w:szCs w:val="22"/>
        </w:rPr>
      </w:pPr>
    </w:p>
    <w:p w14:paraId="3E99AD0E" w14:textId="77777777" w:rsidR="006A37C1" w:rsidRDefault="006A37C1" w:rsidP="006A37C1">
      <w:pPr>
        <w:pStyle w:val="BodyText"/>
        <w:ind w:left="720"/>
        <w:rPr>
          <w:rFonts w:ascii="Segoe UI" w:hAnsi="Segoe UI" w:cs="Segoe UI"/>
          <w:sz w:val="22"/>
          <w:szCs w:val="22"/>
        </w:rPr>
      </w:pPr>
    </w:p>
    <w:p w14:paraId="2890C003" w14:textId="77777777" w:rsidR="006A37C1" w:rsidRDefault="006A37C1" w:rsidP="006A37C1">
      <w:pPr>
        <w:pStyle w:val="BodyText"/>
        <w:ind w:left="720"/>
        <w:rPr>
          <w:rFonts w:ascii="Segoe UI" w:hAnsi="Segoe UI" w:cs="Segoe UI"/>
          <w:sz w:val="22"/>
          <w:szCs w:val="22"/>
        </w:rPr>
      </w:pPr>
    </w:p>
    <w:p w14:paraId="54230955" w14:textId="77777777" w:rsidR="006A37C1" w:rsidRDefault="006A37C1" w:rsidP="006A37C1">
      <w:pPr>
        <w:pStyle w:val="BodyText"/>
        <w:ind w:left="720"/>
        <w:rPr>
          <w:rFonts w:ascii="Segoe UI" w:hAnsi="Segoe UI" w:cs="Segoe UI"/>
          <w:sz w:val="22"/>
          <w:szCs w:val="22"/>
        </w:rPr>
      </w:pPr>
    </w:p>
    <w:p w14:paraId="5F29DE57" w14:textId="77777777" w:rsidR="006A37C1" w:rsidRDefault="006A37C1" w:rsidP="006A37C1">
      <w:pPr>
        <w:pStyle w:val="BodyText"/>
        <w:ind w:left="720"/>
        <w:rPr>
          <w:rFonts w:ascii="Segoe UI" w:hAnsi="Segoe UI" w:cs="Segoe UI"/>
          <w:sz w:val="22"/>
          <w:szCs w:val="22"/>
        </w:rPr>
      </w:pPr>
    </w:p>
    <w:p w14:paraId="64438EFD" w14:textId="77777777" w:rsidR="006A37C1" w:rsidRDefault="006A37C1" w:rsidP="00416DB4">
      <w:pPr>
        <w:pStyle w:val="BodyText"/>
        <w:rPr>
          <w:rFonts w:ascii="Segoe UI" w:hAnsi="Segoe UI" w:cs="Segoe UI"/>
          <w:sz w:val="22"/>
          <w:szCs w:val="22"/>
        </w:rPr>
      </w:pPr>
    </w:p>
    <w:p w14:paraId="0ED16285" w14:textId="77777777" w:rsidR="00A12721" w:rsidRDefault="00A12721" w:rsidP="00416DB4">
      <w:pPr>
        <w:pStyle w:val="BodyText"/>
        <w:rPr>
          <w:rFonts w:ascii="Segoe UI" w:hAnsi="Segoe UI" w:cs="Segoe UI"/>
          <w:sz w:val="22"/>
          <w:szCs w:val="22"/>
        </w:rPr>
      </w:pPr>
    </w:p>
    <w:p w14:paraId="11BD3D4B" w14:textId="77777777" w:rsidR="00A12721" w:rsidRDefault="00A12721" w:rsidP="00416DB4">
      <w:pPr>
        <w:pStyle w:val="BodyText"/>
        <w:rPr>
          <w:rFonts w:ascii="Segoe UI" w:hAnsi="Segoe UI" w:cs="Segoe UI"/>
          <w:sz w:val="22"/>
          <w:szCs w:val="22"/>
        </w:rPr>
      </w:pPr>
    </w:p>
    <w:p w14:paraId="26F121DE" w14:textId="77777777" w:rsidR="00441B1F" w:rsidRDefault="00441B1F" w:rsidP="00416DB4">
      <w:pPr>
        <w:pStyle w:val="BodyText"/>
        <w:rPr>
          <w:rFonts w:ascii="Segoe UI" w:hAnsi="Segoe UI" w:cs="Segoe UI"/>
          <w:sz w:val="22"/>
          <w:szCs w:val="22"/>
        </w:rPr>
      </w:pPr>
    </w:p>
    <w:p w14:paraId="0B0A1BD4" w14:textId="77777777" w:rsidR="00441B1F" w:rsidRDefault="00441B1F" w:rsidP="00416DB4">
      <w:pPr>
        <w:pStyle w:val="BodyText"/>
        <w:rPr>
          <w:rFonts w:ascii="Segoe UI" w:hAnsi="Segoe UI" w:cs="Segoe UI"/>
          <w:sz w:val="22"/>
          <w:szCs w:val="22"/>
        </w:rPr>
      </w:pPr>
    </w:p>
    <w:p w14:paraId="58A80D72" w14:textId="77777777" w:rsidR="00441B1F" w:rsidRDefault="00441B1F" w:rsidP="00416DB4">
      <w:pPr>
        <w:pStyle w:val="BodyText"/>
        <w:rPr>
          <w:rFonts w:ascii="Segoe UI" w:hAnsi="Segoe UI" w:cs="Segoe UI"/>
          <w:sz w:val="22"/>
          <w:szCs w:val="22"/>
        </w:rPr>
      </w:pPr>
    </w:p>
    <w:p w14:paraId="23E529D5" w14:textId="77777777" w:rsidR="00A12721" w:rsidRPr="006A37C1" w:rsidRDefault="00A12721" w:rsidP="00416DB4">
      <w:pPr>
        <w:pStyle w:val="BodyText"/>
        <w:rPr>
          <w:rFonts w:ascii="Segoe UI" w:hAnsi="Segoe UI" w:cs="Segoe UI"/>
          <w:sz w:val="22"/>
          <w:szCs w:val="22"/>
        </w:rPr>
      </w:pPr>
    </w:p>
    <w:p w14:paraId="2982A413" w14:textId="77777777" w:rsidR="00005CE4" w:rsidRDefault="00005CE4" w:rsidP="006A37C1">
      <w:pPr>
        <w:pStyle w:val="Heading"/>
        <w:numPr>
          <w:ilvl w:val="1"/>
          <w:numId w:val="4"/>
        </w:numPr>
        <w:ind w:left="990"/>
      </w:pPr>
      <w:r>
        <w:lastRenderedPageBreak/>
        <w:t>Customers and Stakeholders</w:t>
      </w:r>
    </w:p>
    <w:p w14:paraId="45D29F45" w14:textId="77777777" w:rsidR="00937F3F" w:rsidRDefault="00005CE4" w:rsidP="00937F3F">
      <w:pPr>
        <w:pStyle w:val="BodyText"/>
        <w:rPr>
          <w:rFonts w:ascii="Segoe UI" w:hAnsi="Segoe UI"/>
          <w:sz w:val="22"/>
          <w:szCs w:val="22"/>
        </w:rPr>
      </w:pPr>
      <w:r>
        <w:rPr>
          <w:rFonts w:ascii="Segoe UI" w:hAnsi="Segoe UI"/>
          <w:sz w:val="22"/>
          <w:szCs w:val="22"/>
        </w:rPr>
        <w:t xml:space="preserve">Customers: </w:t>
      </w:r>
    </w:p>
    <w:p w14:paraId="6F0D239B" w14:textId="0DCDE1BA" w:rsidR="00937F3F" w:rsidRPr="00937F3F" w:rsidRDefault="00937F3F" w:rsidP="00937F3F">
      <w:pPr>
        <w:pStyle w:val="BodyText"/>
        <w:rPr>
          <w:rFonts w:ascii="Segoe UI" w:hAnsi="Segoe UI"/>
          <w:sz w:val="22"/>
          <w:szCs w:val="22"/>
        </w:rPr>
      </w:pPr>
      <w:r>
        <w:rPr>
          <w:rFonts w:ascii="Segoe UI" w:hAnsi="Segoe UI"/>
          <w:sz w:val="22"/>
          <w:szCs w:val="22"/>
        </w:rPr>
        <w:t xml:space="preserve">                             </w:t>
      </w:r>
      <w:r w:rsidRPr="00937F3F">
        <w:rPr>
          <w:rFonts w:ascii="Segoe UI" w:hAnsi="Segoe UI"/>
          <w:sz w:val="22"/>
          <w:szCs w:val="22"/>
        </w:rPr>
        <w:t>1. Drivers (vehicle owners)</w:t>
      </w:r>
    </w:p>
    <w:p w14:paraId="13DD42A0" w14:textId="01E85129" w:rsidR="00005CE4" w:rsidRDefault="00937F3F" w:rsidP="00937F3F">
      <w:pPr>
        <w:pStyle w:val="BodyText"/>
        <w:rPr>
          <w:rFonts w:ascii="Segoe UI" w:hAnsi="Segoe UI"/>
          <w:sz w:val="22"/>
          <w:szCs w:val="22"/>
        </w:rPr>
      </w:pPr>
      <w:r>
        <w:rPr>
          <w:rFonts w:ascii="Segoe UI" w:hAnsi="Segoe UI"/>
          <w:sz w:val="22"/>
          <w:szCs w:val="22"/>
        </w:rPr>
        <w:t xml:space="preserve">                             </w:t>
      </w:r>
      <w:r w:rsidRPr="00937F3F">
        <w:rPr>
          <w:rFonts w:ascii="Segoe UI" w:hAnsi="Segoe UI"/>
          <w:sz w:val="22"/>
          <w:szCs w:val="22"/>
        </w:rPr>
        <w:t>2. Riders (passengers)</w:t>
      </w:r>
    </w:p>
    <w:p w14:paraId="79F740BD" w14:textId="77777777" w:rsidR="00005CE4" w:rsidRDefault="00005CE4">
      <w:pPr>
        <w:pStyle w:val="BodyText"/>
        <w:rPr>
          <w:rFonts w:ascii="Segoe UI" w:hAnsi="Segoe UI"/>
          <w:sz w:val="22"/>
          <w:szCs w:val="22"/>
        </w:rPr>
      </w:pPr>
    </w:p>
    <w:p w14:paraId="1D7B9B1B" w14:textId="77777777" w:rsidR="00005CE4" w:rsidRDefault="00005CE4">
      <w:pPr>
        <w:pStyle w:val="BodyText"/>
        <w:rPr>
          <w:rFonts w:ascii="Segoe UI" w:hAnsi="Segoe UI"/>
          <w:sz w:val="22"/>
          <w:szCs w:val="22"/>
        </w:rPr>
      </w:pPr>
    </w:p>
    <w:p w14:paraId="29FA2BCF" w14:textId="77777777" w:rsidR="00005CE4" w:rsidRDefault="00005CE4">
      <w:pPr>
        <w:pStyle w:val="BodyText"/>
        <w:rPr>
          <w:rFonts w:ascii="Segoe UI" w:hAnsi="Segoe UI"/>
          <w:sz w:val="22"/>
          <w:szCs w:val="22"/>
        </w:rPr>
      </w:pPr>
    </w:p>
    <w:p w14:paraId="7D6F653C" w14:textId="77777777" w:rsidR="00005CE4" w:rsidRDefault="00005CE4">
      <w:pPr>
        <w:pStyle w:val="Heading1"/>
        <w:pageBreakBefore/>
      </w:pPr>
      <w:r>
        <w:lastRenderedPageBreak/>
        <w:t>2. Business Requirements Overview</w:t>
      </w:r>
    </w:p>
    <w:p w14:paraId="358BA21D" w14:textId="77777777" w:rsidR="00005CE4" w:rsidRDefault="00005CE4"/>
    <w:p w14:paraId="1840B93B" w14:textId="6A2DAAE1" w:rsidR="00134C3E" w:rsidRPr="00134C3E" w:rsidRDefault="00134C3E" w:rsidP="00C33A2B">
      <w:pPr>
        <w:pStyle w:val="Heading1"/>
        <w:numPr>
          <w:ilvl w:val="0"/>
          <w:numId w:val="8"/>
        </w:numPr>
        <w:rPr>
          <w:rFonts w:ascii="Segoe UI" w:hAnsi="Segoe UI"/>
          <w:sz w:val="22"/>
          <w:szCs w:val="22"/>
        </w:rPr>
      </w:pPr>
      <w:r w:rsidRPr="00134C3E">
        <w:rPr>
          <w:rFonts w:ascii="Segoe UI" w:hAnsi="Segoe UI"/>
          <w:sz w:val="22"/>
          <w:szCs w:val="22"/>
        </w:rPr>
        <w:t xml:space="preserve"> User profiles to store essential information (name, contact details, preferences) for matching compatible carpool partners.</w:t>
      </w:r>
    </w:p>
    <w:p w14:paraId="060EDAD0" w14:textId="4A624AD3" w:rsidR="00134C3E" w:rsidRPr="00134C3E" w:rsidRDefault="00134C3E" w:rsidP="00C33A2B">
      <w:pPr>
        <w:pStyle w:val="Heading1"/>
        <w:numPr>
          <w:ilvl w:val="0"/>
          <w:numId w:val="8"/>
        </w:numPr>
        <w:rPr>
          <w:rFonts w:ascii="Segoe UI" w:hAnsi="Segoe UI"/>
          <w:sz w:val="22"/>
          <w:szCs w:val="22"/>
        </w:rPr>
      </w:pPr>
      <w:r w:rsidRPr="00134C3E">
        <w:rPr>
          <w:rFonts w:ascii="Segoe UI" w:hAnsi="Segoe UI"/>
          <w:sz w:val="22"/>
          <w:szCs w:val="22"/>
        </w:rPr>
        <w:t>Ride requests and offers for passengers and drivers to connect for specific routes, dates, and times.</w:t>
      </w:r>
    </w:p>
    <w:p w14:paraId="02ED10E4" w14:textId="434415AB" w:rsidR="00134C3E" w:rsidRPr="00134C3E" w:rsidRDefault="00134C3E" w:rsidP="00C33A2B">
      <w:pPr>
        <w:pStyle w:val="Heading1"/>
        <w:numPr>
          <w:ilvl w:val="0"/>
          <w:numId w:val="8"/>
        </w:numPr>
        <w:rPr>
          <w:rFonts w:ascii="Segoe UI" w:hAnsi="Segoe UI"/>
          <w:sz w:val="22"/>
          <w:szCs w:val="22"/>
        </w:rPr>
      </w:pPr>
      <w:r w:rsidRPr="00134C3E">
        <w:rPr>
          <w:rFonts w:ascii="Segoe UI" w:hAnsi="Segoe UI"/>
          <w:sz w:val="22"/>
          <w:szCs w:val="22"/>
        </w:rPr>
        <w:t>Route planning and matching algorithms to optimize travel time and minimize detours.</w:t>
      </w:r>
    </w:p>
    <w:p w14:paraId="5BADBE90" w14:textId="6C6AA8CC" w:rsidR="00134C3E" w:rsidRPr="00134C3E" w:rsidRDefault="00134C3E" w:rsidP="00C33A2B">
      <w:pPr>
        <w:pStyle w:val="Heading1"/>
        <w:numPr>
          <w:ilvl w:val="0"/>
          <w:numId w:val="8"/>
        </w:numPr>
        <w:rPr>
          <w:rFonts w:ascii="Segoe UI" w:hAnsi="Segoe UI"/>
          <w:sz w:val="22"/>
          <w:szCs w:val="22"/>
        </w:rPr>
      </w:pPr>
      <w:r w:rsidRPr="00134C3E">
        <w:rPr>
          <w:rFonts w:ascii="Segoe UI" w:hAnsi="Segoe UI"/>
          <w:sz w:val="22"/>
          <w:szCs w:val="22"/>
        </w:rPr>
        <w:t>Real-time tracking of carpooling journeys with estimated arrival times.</w:t>
      </w:r>
    </w:p>
    <w:p w14:paraId="33747BF3" w14:textId="241D2651" w:rsidR="00134C3E" w:rsidRPr="00134C3E" w:rsidRDefault="00134C3E" w:rsidP="00C33A2B">
      <w:pPr>
        <w:pStyle w:val="Heading1"/>
        <w:numPr>
          <w:ilvl w:val="0"/>
          <w:numId w:val="8"/>
        </w:numPr>
        <w:rPr>
          <w:rFonts w:ascii="Segoe UI" w:hAnsi="Segoe UI"/>
          <w:sz w:val="22"/>
          <w:szCs w:val="22"/>
        </w:rPr>
      </w:pPr>
      <w:r w:rsidRPr="00134C3E">
        <w:rPr>
          <w:rFonts w:ascii="Segoe UI" w:hAnsi="Segoe UI"/>
          <w:sz w:val="22"/>
          <w:szCs w:val="22"/>
        </w:rPr>
        <w:t>Transparent cost calculation and secure in-app payment processing.</w:t>
      </w:r>
    </w:p>
    <w:p w14:paraId="16C3D765" w14:textId="5EC44E40" w:rsidR="00134C3E" w:rsidRPr="00134C3E" w:rsidRDefault="00134C3E" w:rsidP="00C33A2B">
      <w:pPr>
        <w:pStyle w:val="Heading1"/>
        <w:numPr>
          <w:ilvl w:val="0"/>
          <w:numId w:val="8"/>
        </w:numPr>
        <w:rPr>
          <w:rFonts w:ascii="Segoe UI" w:hAnsi="Segoe UI"/>
          <w:sz w:val="22"/>
          <w:szCs w:val="22"/>
        </w:rPr>
      </w:pPr>
      <w:r w:rsidRPr="00134C3E">
        <w:rPr>
          <w:rFonts w:ascii="Segoe UI" w:hAnsi="Segoe UI"/>
          <w:sz w:val="22"/>
          <w:szCs w:val="22"/>
        </w:rPr>
        <w:t>Customizable notifications and reminders for ride requests, confirmations, and updates.</w:t>
      </w:r>
    </w:p>
    <w:p w14:paraId="722B076B" w14:textId="50389D91" w:rsidR="00134C3E" w:rsidRPr="00134C3E" w:rsidRDefault="00134C3E" w:rsidP="00C33A2B">
      <w:pPr>
        <w:pStyle w:val="Heading1"/>
        <w:numPr>
          <w:ilvl w:val="0"/>
          <w:numId w:val="8"/>
        </w:numPr>
        <w:rPr>
          <w:rFonts w:ascii="Segoe UI" w:hAnsi="Segoe UI"/>
          <w:sz w:val="22"/>
          <w:szCs w:val="22"/>
        </w:rPr>
      </w:pPr>
      <w:r w:rsidRPr="00134C3E">
        <w:rPr>
          <w:rFonts w:ascii="Segoe UI" w:hAnsi="Segoe UI"/>
          <w:sz w:val="22"/>
          <w:szCs w:val="22"/>
        </w:rPr>
        <w:t>Safety features including driver/passenger verification, emergency contact info, and in-app communication.</w:t>
      </w:r>
    </w:p>
    <w:p w14:paraId="77C889E1" w14:textId="06D0626D" w:rsidR="00134C3E" w:rsidRPr="00134C3E" w:rsidRDefault="00134C3E" w:rsidP="00C33A2B">
      <w:pPr>
        <w:pStyle w:val="Heading1"/>
        <w:numPr>
          <w:ilvl w:val="0"/>
          <w:numId w:val="8"/>
        </w:numPr>
        <w:rPr>
          <w:rFonts w:ascii="Segoe UI" w:hAnsi="Segoe UI"/>
          <w:sz w:val="22"/>
          <w:szCs w:val="22"/>
        </w:rPr>
      </w:pPr>
      <w:r w:rsidRPr="00134C3E">
        <w:rPr>
          <w:rFonts w:ascii="Segoe UI" w:hAnsi="Segoe UI"/>
          <w:sz w:val="22"/>
          <w:szCs w:val="22"/>
        </w:rPr>
        <w:t>Post-ride ratings and reviews to build trust within the carpooling community.</w:t>
      </w:r>
    </w:p>
    <w:p w14:paraId="635E803C" w14:textId="154A71AC" w:rsidR="00134C3E" w:rsidRPr="00134C3E" w:rsidRDefault="00134C3E" w:rsidP="00C33A2B">
      <w:pPr>
        <w:pStyle w:val="Heading1"/>
        <w:numPr>
          <w:ilvl w:val="0"/>
          <w:numId w:val="8"/>
        </w:numPr>
        <w:rPr>
          <w:rFonts w:ascii="Segoe UI" w:hAnsi="Segoe UI"/>
          <w:sz w:val="22"/>
          <w:szCs w:val="22"/>
        </w:rPr>
      </w:pPr>
      <w:r w:rsidRPr="00134C3E">
        <w:rPr>
          <w:rFonts w:ascii="Segoe UI" w:hAnsi="Segoe UI"/>
          <w:sz w:val="22"/>
          <w:szCs w:val="22"/>
        </w:rPr>
        <w:t>Customizable preferences and filters (smoking, music, gender, interests).</w:t>
      </w:r>
    </w:p>
    <w:p w14:paraId="2077FB51" w14:textId="28B6CBEA" w:rsidR="00005CE4" w:rsidRDefault="00134C3E" w:rsidP="00C33A2B">
      <w:pPr>
        <w:pStyle w:val="Heading1"/>
        <w:numPr>
          <w:ilvl w:val="0"/>
          <w:numId w:val="8"/>
        </w:numPr>
        <w:rPr>
          <w:rFonts w:ascii="Segoe UI" w:hAnsi="Segoe UI"/>
          <w:sz w:val="22"/>
          <w:szCs w:val="22"/>
        </w:rPr>
      </w:pPr>
      <w:r w:rsidRPr="00134C3E">
        <w:rPr>
          <w:rFonts w:ascii="Segoe UI" w:hAnsi="Segoe UI"/>
          <w:sz w:val="22"/>
          <w:szCs w:val="22"/>
        </w:rPr>
        <w:t>Reporting system for incidents or inappropriate behavior with dedicated customer support.</w:t>
      </w:r>
    </w:p>
    <w:p w14:paraId="74ED0715" w14:textId="77777777" w:rsidR="00EE05F9" w:rsidRDefault="00EE05F9" w:rsidP="00EE05F9">
      <w:pPr>
        <w:pStyle w:val="BodyText"/>
      </w:pPr>
    </w:p>
    <w:p w14:paraId="3BC48111" w14:textId="77777777" w:rsidR="0029472B" w:rsidRDefault="0029472B" w:rsidP="00EE05F9">
      <w:pPr>
        <w:pStyle w:val="BodyText"/>
      </w:pPr>
    </w:p>
    <w:p w14:paraId="76197B99" w14:textId="77777777" w:rsidR="0029472B" w:rsidRDefault="0029472B" w:rsidP="00EE05F9">
      <w:pPr>
        <w:pStyle w:val="BodyText"/>
      </w:pPr>
    </w:p>
    <w:p w14:paraId="1C16D2AE" w14:textId="77777777" w:rsidR="0029472B" w:rsidRDefault="0029472B" w:rsidP="00EE05F9">
      <w:pPr>
        <w:pStyle w:val="BodyText"/>
      </w:pPr>
    </w:p>
    <w:p w14:paraId="53222D3B" w14:textId="77777777" w:rsidR="0029472B" w:rsidRDefault="0029472B" w:rsidP="00EE05F9">
      <w:pPr>
        <w:pStyle w:val="BodyText"/>
      </w:pPr>
    </w:p>
    <w:p w14:paraId="4112F129" w14:textId="77777777" w:rsidR="0029472B" w:rsidRDefault="0029472B" w:rsidP="00EE05F9">
      <w:pPr>
        <w:pStyle w:val="BodyText"/>
      </w:pPr>
    </w:p>
    <w:p w14:paraId="226D810E" w14:textId="77777777" w:rsidR="0029472B" w:rsidRDefault="0029472B" w:rsidP="00EE05F9">
      <w:pPr>
        <w:pStyle w:val="BodyText"/>
      </w:pPr>
    </w:p>
    <w:p w14:paraId="40C56DB3" w14:textId="77777777" w:rsidR="0029472B" w:rsidRDefault="0029472B" w:rsidP="00EE05F9">
      <w:pPr>
        <w:pStyle w:val="BodyText"/>
      </w:pPr>
    </w:p>
    <w:p w14:paraId="4D027727" w14:textId="77777777" w:rsidR="0029472B" w:rsidRDefault="0029472B" w:rsidP="00EE05F9">
      <w:pPr>
        <w:pStyle w:val="BodyText"/>
      </w:pPr>
    </w:p>
    <w:p w14:paraId="4C4A1227" w14:textId="77777777" w:rsidR="0029472B" w:rsidRDefault="0029472B" w:rsidP="00EE05F9">
      <w:pPr>
        <w:pStyle w:val="BodyText"/>
      </w:pPr>
    </w:p>
    <w:p w14:paraId="3B0666C7" w14:textId="77777777" w:rsidR="0029472B" w:rsidRDefault="0029472B" w:rsidP="00EE05F9">
      <w:pPr>
        <w:pStyle w:val="BodyText"/>
      </w:pPr>
    </w:p>
    <w:p w14:paraId="7A51BD50" w14:textId="77777777" w:rsidR="0029472B" w:rsidRDefault="0029472B" w:rsidP="00EE05F9">
      <w:pPr>
        <w:pStyle w:val="BodyText"/>
      </w:pPr>
    </w:p>
    <w:p w14:paraId="0ECB4C51" w14:textId="77777777" w:rsidR="0029472B" w:rsidRDefault="0029472B" w:rsidP="00EE05F9">
      <w:pPr>
        <w:pStyle w:val="BodyText"/>
      </w:pPr>
    </w:p>
    <w:p w14:paraId="0A2A0B50" w14:textId="77777777" w:rsidR="0029472B" w:rsidRPr="00EE05F9" w:rsidRDefault="0029472B" w:rsidP="00EE05F9">
      <w:pPr>
        <w:pStyle w:val="BodyText"/>
      </w:pPr>
    </w:p>
    <w:p w14:paraId="35F10959" w14:textId="77777777" w:rsidR="00005CE4" w:rsidRDefault="00005CE4">
      <w:pPr>
        <w:pStyle w:val="Heading1"/>
      </w:pPr>
      <w:r>
        <w:lastRenderedPageBreak/>
        <w:t>3. Functional Requirements Overview</w:t>
      </w:r>
    </w:p>
    <w:p w14:paraId="0613EADA" w14:textId="77777777" w:rsidR="00005CE4" w:rsidRDefault="00005CE4" w:rsidP="00772652">
      <w:pPr>
        <w:pStyle w:val="ListParagraph"/>
        <w:rPr>
          <w:rFonts w:ascii="Segoe UI" w:hAnsi="Segoe UI"/>
          <w:sz w:val="22"/>
          <w:szCs w:val="22"/>
        </w:rPr>
      </w:pPr>
    </w:p>
    <w:p w14:paraId="3293637E" w14:textId="77777777" w:rsidR="005C44FD" w:rsidRPr="005C44FD" w:rsidRDefault="005C44FD" w:rsidP="005C44FD">
      <w:pPr>
        <w:pStyle w:val="ListParagraph"/>
        <w:rPr>
          <w:rFonts w:ascii="Segoe UI" w:hAnsi="Segoe UI"/>
          <w:b/>
          <w:bCs/>
          <w:sz w:val="22"/>
          <w:szCs w:val="22"/>
        </w:rPr>
      </w:pPr>
      <w:r w:rsidRPr="005C44FD">
        <w:rPr>
          <w:rFonts w:ascii="Segoe UI" w:hAnsi="Segoe UI"/>
          <w:b/>
          <w:bCs/>
          <w:sz w:val="22"/>
          <w:szCs w:val="22"/>
        </w:rPr>
        <w:t>1. User Management Module</w:t>
      </w:r>
    </w:p>
    <w:p w14:paraId="5B5CB9A8" w14:textId="77777777" w:rsidR="005C44FD" w:rsidRPr="005C44FD" w:rsidRDefault="005C44FD" w:rsidP="005C44FD">
      <w:pPr>
        <w:pStyle w:val="ListParagraph"/>
        <w:numPr>
          <w:ilvl w:val="0"/>
          <w:numId w:val="10"/>
        </w:numPr>
        <w:rPr>
          <w:rFonts w:ascii="Segoe UI" w:hAnsi="Segoe UI"/>
          <w:sz w:val="22"/>
          <w:szCs w:val="22"/>
        </w:rPr>
      </w:pPr>
      <w:r w:rsidRPr="005C44FD">
        <w:rPr>
          <w:rFonts w:ascii="Segoe UI" w:hAnsi="Segoe UI"/>
          <w:sz w:val="22"/>
          <w:szCs w:val="22"/>
        </w:rPr>
        <w:t>Users can register, log in, and manage their profile information.</w:t>
      </w:r>
    </w:p>
    <w:p w14:paraId="0F4B368E" w14:textId="77777777" w:rsidR="005C44FD" w:rsidRPr="005C44FD" w:rsidRDefault="005C44FD" w:rsidP="005C44FD">
      <w:pPr>
        <w:pStyle w:val="ListParagraph"/>
        <w:numPr>
          <w:ilvl w:val="0"/>
          <w:numId w:val="10"/>
        </w:numPr>
        <w:rPr>
          <w:rFonts w:ascii="Segoe UI" w:hAnsi="Segoe UI"/>
          <w:sz w:val="22"/>
          <w:szCs w:val="22"/>
        </w:rPr>
      </w:pPr>
      <w:r w:rsidRPr="005C44FD">
        <w:rPr>
          <w:rFonts w:ascii="Segoe UI" w:hAnsi="Segoe UI"/>
          <w:sz w:val="22"/>
          <w:szCs w:val="22"/>
        </w:rPr>
        <w:t>Users can select a role (Driver or Passenger) upon registration.</w:t>
      </w:r>
    </w:p>
    <w:p w14:paraId="537894DD" w14:textId="77777777" w:rsidR="005C44FD" w:rsidRPr="005C44FD" w:rsidRDefault="005C44FD" w:rsidP="005C44FD">
      <w:pPr>
        <w:pStyle w:val="ListParagraph"/>
        <w:numPr>
          <w:ilvl w:val="0"/>
          <w:numId w:val="10"/>
        </w:numPr>
        <w:rPr>
          <w:rFonts w:ascii="Segoe UI" w:hAnsi="Segoe UI"/>
          <w:sz w:val="22"/>
          <w:szCs w:val="22"/>
        </w:rPr>
      </w:pPr>
      <w:r w:rsidRPr="005C44FD">
        <w:rPr>
          <w:rFonts w:ascii="Segoe UI" w:hAnsi="Segoe UI"/>
          <w:sz w:val="22"/>
          <w:szCs w:val="22"/>
        </w:rPr>
        <w:t>Profile management includes viewing and updating personal details.</w:t>
      </w:r>
    </w:p>
    <w:p w14:paraId="53F3D3BA" w14:textId="77777777" w:rsidR="005C44FD" w:rsidRDefault="005C44FD" w:rsidP="005C44FD">
      <w:pPr>
        <w:pStyle w:val="ListParagraph"/>
        <w:numPr>
          <w:ilvl w:val="0"/>
          <w:numId w:val="10"/>
        </w:numPr>
        <w:rPr>
          <w:rFonts w:ascii="Segoe UI" w:hAnsi="Segoe UI"/>
          <w:sz w:val="22"/>
          <w:szCs w:val="22"/>
        </w:rPr>
      </w:pPr>
      <w:r w:rsidRPr="005C44FD">
        <w:rPr>
          <w:rFonts w:ascii="Segoe UI" w:hAnsi="Segoe UI"/>
          <w:sz w:val="22"/>
          <w:szCs w:val="22"/>
        </w:rPr>
        <w:t>Password management allows users to reset or change their password.</w:t>
      </w:r>
    </w:p>
    <w:p w14:paraId="4D429144" w14:textId="77777777" w:rsidR="00D53A8C" w:rsidRPr="00F928B6" w:rsidRDefault="00D53A8C" w:rsidP="00D53A8C">
      <w:pPr>
        <w:pStyle w:val="ListParagraph"/>
        <w:numPr>
          <w:ilvl w:val="0"/>
          <w:numId w:val="10"/>
        </w:numPr>
        <w:rPr>
          <w:rFonts w:ascii="Segoe UI" w:hAnsi="Segoe UI"/>
          <w:sz w:val="22"/>
          <w:szCs w:val="22"/>
        </w:rPr>
      </w:pPr>
      <w:r w:rsidRPr="00D53A8C">
        <w:rPr>
          <w:rFonts w:ascii="Segoe UI" w:hAnsi="Segoe UI"/>
          <w:b/>
          <w:bCs/>
          <w:sz w:val="22"/>
          <w:szCs w:val="22"/>
        </w:rPr>
        <w:t>Rating System</w:t>
      </w:r>
      <w:r w:rsidRPr="00F928B6">
        <w:rPr>
          <w:rFonts w:ascii="Segoe UI" w:hAnsi="Segoe UI"/>
          <w:sz w:val="22"/>
          <w:szCs w:val="22"/>
        </w:rPr>
        <w:t>: Allows passengers to rate drivers after each ride and vice versa, providing feedback to enhance user experience.</w:t>
      </w:r>
    </w:p>
    <w:p w14:paraId="0DCBAB55" w14:textId="77777777" w:rsidR="00D53A8C" w:rsidRPr="00F928B6" w:rsidRDefault="00D53A8C" w:rsidP="00D53A8C">
      <w:pPr>
        <w:pStyle w:val="ListParagraph"/>
        <w:numPr>
          <w:ilvl w:val="0"/>
          <w:numId w:val="10"/>
        </w:numPr>
        <w:rPr>
          <w:rFonts w:ascii="Segoe UI" w:hAnsi="Segoe UI"/>
          <w:sz w:val="22"/>
          <w:szCs w:val="22"/>
        </w:rPr>
      </w:pPr>
      <w:r w:rsidRPr="00F928B6">
        <w:rPr>
          <w:rFonts w:ascii="Segoe UI" w:hAnsi="Segoe UI"/>
          <w:b/>
          <w:bCs/>
          <w:sz w:val="22"/>
          <w:szCs w:val="22"/>
        </w:rPr>
        <w:t>Review Display</w:t>
      </w:r>
      <w:r w:rsidRPr="00F928B6">
        <w:rPr>
          <w:rFonts w:ascii="Segoe UI" w:hAnsi="Segoe UI"/>
          <w:sz w:val="22"/>
          <w:szCs w:val="22"/>
        </w:rPr>
        <w:t>: User profiles display ratings and feedback summaries to help other users make informed decisions when booking.</w:t>
      </w:r>
    </w:p>
    <w:p w14:paraId="31986A34" w14:textId="77777777" w:rsidR="008B7840" w:rsidRDefault="008B7840" w:rsidP="00772652">
      <w:pPr>
        <w:pStyle w:val="ListParagraph"/>
        <w:rPr>
          <w:rFonts w:ascii="Segoe UI" w:hAnsi="Segoe UI"/>
          <w:sz w:val="22"/>
          <w:szCs w:val="22"/>
        </w:rPr>
      </w:pPr>
    </w:p>
    <w:p w14:paraId="3913E0B4" w14:textId="77777777" w:rsidR="008720D8" w:rsidRPr="008720D8" w:rsidRDefault="008720D8" w:rsidP="008720D8">
      <w:pPr>
        <w:pStyle w:val="ListParagraph"/>
        <w:rPr>
          <w:rFonts w:ascii="Segoe UI" w:hAnsi="Segoe UI"/>
          <w:b/>
          <w:bCs/>
          <w:sz w:val="22"/>
          <w:szCs w:val="22"/>
        </w:rPr>
      </w:pPr>
      <w:r w:rsidRPr="008720D8">
        <w:rPr>
          <w:rFonts w:ascii="Segoe UI" w:hAnsi="Segoe UI"/>
          <w:b/>
          <w:bCs/>
          <w:sz w:val="22"/>
          <w:szCs w:val="22"/>
        </w:rPr>
        <w:t>2. Driver Module</w:t>
      </w:r>
    </w:p>
    <w:p w14:paraId="4AA02E22" w14:textId="77777777" w:rsidR="008720D8" w:rsidRPr="008720D8" w:rsidRDefault="008720D8" w:rsidP="008720D8">
      <w:pPr>
        <w:pStyle w:val="ListParagraph"/>
        <w:numPr>
          <w:ilvl w:val="0"/>
          <w:numId w:val="11"/>
        </w:numPr>
        <w:rPr>
          <w:rFonts w:ascii="Segoe UI" w:hAnsi="Segoe UI"/>
          <w:sz w:val="22"/>
          <w:szCs w:val="22"/>
        </w:rPr>
      </w:pPr>
      <w:r w:rsidRPr="008720D8">
        <w:rPr>
          <w:rFonts w:ascii="Segoe UI" w:hAnsi="Segoe UI"/>
          <w:sz w:val="22"/>
          <w:szCs w:val="22"/>
        </w:rPr>
        <w:t>Drivers can create and manage rides with details like pickup/drop-off locations, date, time, and fare.</w:t>
      </w:r>
    </w:p>
    <w:p w14:paraId="7E16B8E5" w14:textId="77777777" w:rsidR="008720D8" w:rsidRPr="008720D8" w:rsidRDefault="008720D8" w:rsidP="008720D8">
      <w:pPr>
        <w:pStyle w:val="ListParagraph"/>
        <w:numPr>
          <w:ilvl w:val="0"/>
          <w:numId w:val="11"/>
        </w:numPr>
        <w:rPr>
          <w:rFonts w:ascii="Segoe UI" w:hAnsi="Segoe UI"/>
          <w:sz w:val="22"/>
          <w:szCs w:val="22"/>
        </w:rPr>
      </w:pPr>
      <w:r w:rsidRPr="008720D8">
        <w:rPr>
          <w:rFonts w:ascii="Segoe UI" w:hAnsi="Segoe UI"/>
          <w:sz w:val="22"/>
          <w:szCs w:val="22"/>
        </w:rPr>
        <w:t>Drivers can view all passenger bookings for their rides.</w:t>
      </w:r>
    </w:p>
    <w:p w14:paraId="48C034A2" w14:textId="77777777" w:rsidR="008720D8" w:rsidRPr="008720D8" w:rsidRDefault="008720D8" w:rsidP="008720D8">
      <w:pPr>
        <w:pStyle w:val="ListParagraph"/>
        <w:numPr>
          <w:ilvl w:val="0"/>
          <w:numId w:val="11"/>
        </w:numPr>
        <w:rPr>
          <w:rFonts w:ascii="Segoe UI" w:hAnsi="Segoe UI"/>
          <w:sz w:val="22"/>
          <w:szCs w:val="22"/>
        </w:rPr>
      </w:pPr>
      <w:r w:rsidRPr="008720D8">
        <w:rPr>
          <w:rFonts w:ascii="Segoe UI" w:hAnsi="Segoe UI"/>
          <w:sz w:val="22"/>
          <w:szCs w:val="22"/>
        </w:rPr>
        <w:t>Drivers can accept or reject passenger booking requests.</w:t>
      </w:r>
    </w:p>
    <w:p w14:paraId="10B0060B" w14:textId="77777777" w:rsidR="008720D8" w:rsidRPr="008720D8" w:rsidRDefault="008720D8" w:rsidP="008720D8">
      <w:pPr>
        <w:pStyle w:val="ListParagraph"/>
        <w:numPr>
          <w:ilvl w:val="0"/>
          <w:numId w:val="11"/>
        </w:numPr>
        <w:rPr>
          <w:rFonts w:ascii="Segoe UI" w:hAnsi="Segoe UI"/>
          <w:sz w:val="22"/>
          <w:szCs w:val="22"/>
        </w:rPr>
      </w:pPr>
      <w:r w:rsidRPr="008720D8">
        <w:rPr>
          <w:rFonts w:ascii="Segoe UI" w:hAnsi="Segoe UI"/>
          <w:sz w:val="22"/>
          <w:szCs w:val="22"/>
        </w:rPr>
        <w:t>Drivers receive ratings and feedback from passengers after each ride.</w:t>
      </w:r>
    </w:p>
    <w:p w14:paraId="0BDCE8EA" w14:textId="77777777" w:rsidR="008B7840" w:rsidRDefault="008B7840" w:rsidP="00772652">
      <w:pPr>
        <w:pStyle w:val="ListParagraph"/>
        <w:rPr>
          <w:rFonts w:ascii="Segoe UI" w:hAnsi="Segoe UI"/>
          <w:sz w:val="22"/>
          <w:szCs w:val="22"/>
        </w:rPr>
      </w:pPr>
    </w:p>
    <w:p w14:paraId="077E6B4B" w14:textId="77777777" w:rsidR="008720D8" w:rsidRDefault="008720D8" w:rsidP="00772652">
      <w:pPr>
        <w:pStyle w:val="ListParagraph"/>
        <w:rPr>
          <w:rFonts w:ascii="Segoe UI" w:hAnsi="Segoe UI"/>
          <w:sz w:val="22"/>
          <w:szCs w:val="22"/>
        </w:rPr>
      </w:pPr>
    </w:p>
    <w:p w14:paraId="0A20046E" w14:textId="77777777" w:rsidR="000747C1" w:rsidRPr="000747C1" w:rsidRDefault="000747C1" w:rsidP="000747C1">
      <w:pPr>
        <w:pStyle w:val="ListParagraph"/>
        <w:rPr>
          <w:rFonts w:ascii="Segoe UI" w:hAnsi="Segoe UI"/>
          <w:b/>
          <w:bCs/>
          <w:sz w:val="22"/>
          <w:szCs w:val="22"/>
        </w:rPr>
      </w:pPr>
      <w:r w:rsidRPr="000747C1">
        <w:rPr>
          <w:rFonts w:ascii="Segoe UI" w:hAnsi="Segoe UI"/>
          <w:b/>
          <w:bCs/>
          <w:sz w:val="22"/>
          <w:szCs w:val="22"/>
        </w:rPr>
        <w:t>3. Passenger Module</w:t>
      </w:r>
    </w:p>
    <w:p w14:paraId="0956B174" w14:textId="77777777" w:rsidR="000747C1" w:rsidRPr="000747C1" w:rsidRDefault="000747C1" w:rsidP="000747C1">
      <w:pPr>
        <w:pStyle w:val="ListParagraph"/>
        <w:numPr>
          <w:ilvl w:val="0"/>
          <w:numId w:val="12"/>
        </w:numPr>
        <w:rPr>
          <w:rFonts w:ascii="Segoe UI" w:hAnsi="Segoe UI"/>
          <w:sz w:val="22"/>
          <w:szCs w:val="22"/>
        </w:rPr>
      </w:pPr>
      <w:r w:rsidRPr="000747C1">
        <w:rPr>
          <w:rFonts w:ascii="Segoe UI" w:hAnsi="Segoe UI"/>
          <w:sz w:val="22"/>
          <w:szCs w:val="22"/>
        </w:rPr>
        <w:t>Passengers can search for available rides based on location and time.</w:t>
      </w:r>
    </w:p>
    <w:p w14:paraId="5DE2592D" w14:textId="77777777" w:rsidR="000747C1" w:rsidRPr="000747C1" w:rsidRDefault="000747C1" w:rsidP="000747C1">
      <w:pPr>
        <w:pStyle w:val="ListParagraph"/>
        <w:numPr>
          <w:ilvl w:val="0"/>
          <w:numId w:val="12"/>
        </w:numPr>
        <w:rPr>
          <w:rFonts w:ascii="Segoe UI" w:hAnsi="Segoe UI"/>
          <w:sz w:val="22"/>
          <w:szCs w:val="22"/>
        </w:rPr>
      </w:pPr>
      <w:r w:rsidRPr="000747C1">
        <w:rPr>
          <w:rFonts w:ascii="Segoe UI" w:hAnsi="Segoe UI"/>
          <w:sz w:val="22"/>
          <w:szCs w:val="22"/>
        </w:rPr>
        <w:t>Passengers can book seats in a chosen ride and receive booking confirmation.</w:t>
      </w:r>
    </w:p>
    <w:p w14:paraId="4F83E95D" w14:textId="77777777" w:rsidR="000747C1" w:rsidRPr="000747C1" w:rsidRDefault="000747C1" w:rsidP="000747C1">
      <w:pPr>
        <w:pStyle w:val="ListParagraph"/>
        <w:numPr>
          <w:ilvl w:val="0"/>
          <w:numId w:val="12"/>
        </w:numPr>
        <w:rPr>
          <w:rFonts w:ascii="Segoe UI" w:hAnsi="Segoe UI"/>
          <w:sz w:val="22"/>
          <w:szCs w:val="22"/>
        </w:rPr>
      </w:pPr>
      <w:r w:rsidRPr="000747C1">
        <w:rPr>
          <w:rFonts w:ascii="Segoe UI" w:hAnsi="Segoe UI"/>
          <w:sz w:val="22"/>
          <w:szCs w:val="22"/>
        </w:rPr>
        <w:t>Passengers can cancel their booking if needed, with notifications sent to the driver.</w:t>
      </w:r>
    </w:p>
    <w:p w14:paraId="129C82B5" w14:textId="77777777" w:rsidR="000747C1" w:rsidRDefault="000747C1" w:rsidP="000747C1">
      <w:pPr>
        <w:pStyle w:val="ListParagraph"/>
        <w:numPr>
          <w:ilvl w:val="0"/>
          <w:numId w:val="12"/>
        </w:numPr>
        <w:rPr>
          <w:rFonts w:ascii="Segoe UI" w:hAnsi="Segoe UI"/>
          <w:sz w:val="22"/>
          <w:szCs w:val="22"/>
        </w:rPr>
      </w:pPr>
      <w:r w:rsidRPr="000747C1">
        <w:rPr>
          <w:rFonts w:ascii="Segoe UI" w:hAnsi="Segoe UI"/>
          <w:sz w:val="22"/>
          <w:szCs w:val="22"/>
        </w:rPr>
        <w:t>Passengers rate drivers after each completed ride.</w:t>
      </w:r>
    </w:p>
    <w:p w14:paraId="34690853" w14:textId="77777777" w:rsidR="00023062" w:rsidRPr="000747C1" w:rsidRDefault="00023062" w:rsidP="00023062">
      <w:pPr>
        <w:pStyle w:val="ListParagraph"/>
        <w:ind w:left="720"/>
        <w:rPr>
          <w:rFonts w:ascii="Segoe UI" w:hAnsi="Segoe UI"/>
          <w:sz w:val="22"/>
          <w:szCs w:val="22"/>
        </w:rPr>
      </w:pPr>
    </w:p>
    <w:p w14:paraId="194F1F24" w14:textId="77777777" w:rsidR="000747C1" w:rsidRPr="000747C1" w:rsidRDefault="000747C1" w:rsidP="000747C1">
      <w:pPr>
        <w:pStyle w:val="ListParagraph"/>
        <w:rPr>
          <w:rFonts w:ascii="Segoe UI" w:hAnsi="Segoe UI"/>
          <w:sz w:val="22"/>
          <w:szCs w:val="22"/>
        </w:rPr>
      </w:pPr>
    </w:p>
    <w:p w14:paraId="0AD8FDDC" w14:textId="77777777" w:rsidR="00AA51A7" w:rsidRPr="00AA51A7" w:rsidRDefault="00AA51A7" w:rsidP="00AA51A7">
      <w:pPr>
        <w:pStyle w:val="ListParagraph"/>
        <w:rPr>
          <w:rFonts w:ascii="Segoe UI" w:hAnsi="Segoe UI"/>
          <w:b/>
          <w:bCs/>
          <w:sz w:val="22"/>
          <w:szCs w:val="22"/>
        </w:rPr>
      </w:pPr>
      <w:r w:rsidRPr="00AA51A7">
        <w:rPr>
          <w:rFonts w:ascii="Segoe UI" w:hAnsi="Segoe UI"/>
          <w:b/>
          <w:bCs/>
          <w:sz w:val="22"/>
          <w:szCs w:val="22"/>
        </w:rPr>
        <w:t>4. Notification Module</w:t>
      </w:r>
    </w:p>
    <w:p w14:paraId="418FA482" w14:textId="77777777" w:rsidR="00AA51A7" w:rsidRPr="00AA51A7" w:rsidRDefault="00AA51A7" w:rsidP="00AA51A7">
      <w:pPr>
        <w:pStyle w:val="ListParagraph"/>
        <w:numPr>
          <w:ilvl w:val="0"/>
          <w:numId w:val="13"/>
        </w:numPr>
        <w:rPr>
          <w:rFonts w:ascii="Segoe UI" w:hAnsi="Segoe UI"/>
          <w:sz w:val="22"/>
          <w:szCs w:val="22"/>
        </w:rPr>
      </w:pPr>
      <w:r w:rsidRPr="00AA51A7">
        <w:rPr>
          <w:rFonts w:ascii="Segoe UI" w:hAnsi="Segoe UI"/>
          <w:sz w:val="22"/>
          <w:szCs w:val="22"/>
        </w:rPr>
        <w:t>Real-time notifications are sent for booking requests, confirmations, and cancellations.</w:t>
      </w:r>
    </w:p>
    <w:p w14:paraId="3EA6E2EC" w14:textId="77777777" w:rsidR="00AA51A7" w:rsidRPr="00AA51A7" w:rsidRDefault="00AA51A7" w:rsidP="00AA51A7">
      <w:pPr>
        <w:pStyle w:val="ListParagraph"/>
        <w:numPr>
          <w:ilvl w:val="0"/>
          <w:numId w:val="13"/>
        </w:numPr>
        <w:rPr>
          <w:rFonts w:ascii="Segoe UI" w:hAnsi="Segoe UI"/>
          <w:sz w:val="22"/>
          <w:szCs w:val="22"/>
        </w:rPr>
      </w:pPr>
      <w:r w:rsidRPr="00AA51A7">
        <w:rPr>
          <w:rFonts w:ascii="Segoe UI" w:hAnsi="Segoe UI"/>
          <w:sz w:val="22"/>
          <w:szCs w:val="22"/>
        </w:rPr>
        <w:t>Passengers and drivers receive reminders for upcoming rides.</w:t>
      </w:r>
    </w:p>
    <w:p w14:paraId="235C4D74" w14:textId="77777777" w:rsidR="00AA51A7" w:rsidRDefault="00AA51A7" w:rsidP="00AA51A7">
      <w:pPr>
        <w:pStyle w:val="ListParagraph"/>
        <w:numPr>
          <w:ilvl w:val="0"/>
          <w:numId w:val="13"/>
        </w:numPr>
        <w:rPr>
          <w:rFonts w:ascii="Segoe UI" w:hAnsi="Segoe UI"/>
          <w:sz w:val="22"/>
          <w:szCs w:val="22"/>
        </w:rPr>
      </w:pPr>
      <w:r w:rsidRPr="00AA51A7">
        <w:rPr>
          <w:rFonts w:ascii="Segoe UI" w:hAnsi="Segoe UI"/>
          <w:sz w:val="22"/>
          <w:szCs w:val="22"/>
        </w:rPr>
        <w:t>System notifications are sent to inform users of any major updates or maintenance.</w:t>
      </w:r>
    </w:p>
    <w:p w14:paraId="5D5871CA" w14:textId="77777777" w:rsidR="00023062" w:rsidRPr="00AA51A7" w:rsidRDefault="00023062" w:rsidP="00023062">
      <w:pPr>
        <w:pStyle w:val="ListParagraph"/>
        <w:ind w:left="720"/>
        <w:rPr>
          <w:rFonts w:ascii="Segoe UI" w:hAnsi="Segoe UI"/>
          <w:sz w:val="22"/>
          <w:szCs w:val="22"/>
        </w:rPr>
      </w:pPr>
    </w:p>
    <w:p w14:paraId="0FA15C84" w14:textId="77777777" w:rsidR="008720D8" w:rsidRDefault="008720D8" w:rsidP="00772652">
      <w:pPr>
        <w:pStyle w:val="ListParagraph"/>
        <w:rPr>
          <w:rFonts w:ascii="Segoe UI" w:hAnsi="Segoe UI"/>
          <w:sz w:val="22"/>
          <w:szCs w:val="22"/>
        </w:rPr>
      </w:pPr>
    </w:p>
    <w:p w14:paraId="639BDC38" w14:textId="77777777" w:rsidR="00F928B6" w:rsidRPr="00F928B6" w:rsidRDefault="00F928B6" w:rsidP="00F928B6">
      <w:pPr>
        <w:pStyle w:val="ListParagraph"/>
        <w:rPr>
          <w:rFonts w:ascii="Segoe UI" w:hAnsi="Segoe UI"/>
          <w:b/>
          <w:bCs/>
          <w:sz w:val="22"/>
          <w:szCs w:val="22"/>
        </w:rPr>
      </w:pPr>
      <w:r w:rsidRPr="00F928B6">
        <w:rPr>
          <w:rFonts w:ascii="Segoe UI" w:hAnsi="Segoe UI"/>
          <w:b/>
          <w:bCs/>
          <w:sz w:val="22"/>
          <w:szCs w:val="22"/>
        </w:rPr>
        <w:t>5. Admin Module</w:t>
      </w:r>
    </w:p>
    <w:p w14:paraId="6D5C2C0E" w14:textId="77777777" w:rsidR="00F928B6" w:rsidRPr="00F928B6" w:rsidRDefault="00F928B6" w:rsidP="00F928B6">
      <w:pPr>
        <w:pStyle w:val="ListParagraph"/>
        <w:numPr>
          <w:ilvl w:val="0"/>
          <w:numId w:val="14"/>
        </w:numPr>
        <w:rPr>
          <w:rFonts w:ascii="Segoe UI" w:hAnsi="Segoe UI"/>
          <w:sz w:val="22"/>
          <w:szCs w:val="22"/>
        </w:rPr>
      </w:pPr>
      <w:r w:rsidRPr="00F928B6">
        <w:rPr>
          <w:rFonts w:ascii="Segoe UI" w:hAnsi="Segoe UI"/>
          <w:sz w:val="22"/>
          <w:szCs w:val="22"/>
        </w:rPr>
        <w:t>Admins can view and manage all user accounts, with options to deactivate if needed.</w:t>
      </w:r>
    </w:p>
    <w:p w14:paraId="0412FB84" w14:textId="77777777" w:rsidR="00F928B6" w:rsidRPr="00F928B6" w:rsidRDefault="00F928B6" w:rsidP="00F928B6">
      <w:pPr>
        <w:pStyle w:val="ListParagraph"/>
        <w:numPr>
          <w:ilvl w:val="0"/>
          <w:numId w:val="14"/>
        </w:numPr>
        <w:rPr>
          <w:rFonts w:ascii="Segoe UI" w:hAnsi="Segoe UI"/>
          <w:sz w:val="22"/>
          <w:szCs w:val="22"/>
        </w:rPr>
      </w:pPr>
      <w:r w:rsidRPr="00F928B6">
        <w:rPr>
          <w:rFonts w:ascii="Segoe UI" w:hAnsi="Segoe UI"/>
          <w:sz w:val="22"/>
          <w:szCs w:val="22"/>
        </w:rPr>
        <w:t>Admins can monitor and cancel rides flagged for violations.</w:t>
      </w:r>
    </w:p>
    <w:p w14:paraId="6747B61E" w14:textId="77777777" w:rsidR="00F928B6" w:rsidRPr="00F928B6" w:rsidRDefault="00F928B6" w:rsidP="00F928B6">
      <w:pPr>
        <w:pStyle w:val="ListParagraph"/>
        <w:numPr>
          <w:ilvl w:val="0"/>
          <w:numId w:val="14"/>
        </w:numPr>
        <w:rPr>
          <w:rFonts w:ascii="Segoe UI" w:hAnsi="Segoe UI"/>
          <w:sz w:val="22"/>
          <w:szCs w:val="22"/>
        </w:rPr>
      </w:pPr>
      <w:r w:rsidRPr="00F928B6">
        <w:rPr>
          <w:rFonts w:ascii="Segoe UI" w:hAnsi="Segoe UI"/>
          <w:sz w:val="22"/>
          <w:szCs w:val="22"/>
        </w:rPr>
        <w:t>Admins have access to system-wide ratings, reviews, and feedback.</w:t>
      </w:r>
    </w:p>
    <w:p w14:paraId="45227B75" w14:textId="77777777" w:rsidR="00F928B6" w:rsidRPr="00F928B6" w:rsidRDefault="00F928B6" w:rsidP="00F928B6">
      <w:pPr>
        <w:pStyle w:val="ListParagraph"/>
        <w:numPr>
          <w:ilvl w:val="0"/>
          <w:numId w:val="14"/>
        </w:numPr>
        <w:rPr>
          <w:rFonts w:ascii="Segoe UI" w:hAnsi="Segoe UI"/>
          <w:sz w:val="22"/>
          <w:szCs w:val="22"/>
        </w:rPr>
      </w:pPr>
      <w:r w:rsidRPr="00F928B6">
        <w:rPr>
          <w:rFonts w:ascii="Segoe UI" w:hAnsi="Segoe UI"/>
          <w:sz w:val="22"/>
          <w:szCs w:val="22"/>
        </w:rPr>
        <w:t>Analytical reports on user activity, ride bookings, and cancellations can be generated.</w:t>
      </w:r>
    </w:p>
    <w:p w14:paraId="56E71A2F" w14:textId="77777777" w:rsidR="00F928B6" w:rsidRPr="00F928B6" w:rsidRDefault="00F928B6" w:rsidP="00F928B6">
      <w:pPr>
        <w:pStyle w:val="ListParagraph"/>
        <w:rPr>
          <w:rFonts w:ascii="Segoe UI" w:hAnsi="Segoe UI"/>
          <w:b/>
          <w:bCs/>
          <w:sz w:val="22"/>
          <w:szCs w:val="22"/>
        </w:rPr>
      </w:pPr>
      <w:r w:rsidRPr="00F928B6">
        <w:rPr>
          <w:rFonts w:ascii="Segoe UI" w:hAnsi="Segoe UI"/>
          <w:b/>
          <w:bCs/>
          <w:sz w:val="22"/>
          <w:szCs w:val="22"/>
        </w:rPr>
        <w:t xml:space="preserve"> </w:t>
      </w:r>
    </w:p>
    <w:p w14:paraId="7AE45F60" w14:textId="77777777" w:rsidR="00F928B6" w:rsidRPr="00F928B6" w:rsidRDefault="00F928B6" w:rsidP="00F928B6">
      <w:pPr>
        <w:pStyle w:val="ListParagraph"/>
        <w:rPr>
          <w:rFonts w:ascii="Segoe UI" w:hAnsi="Segoe UI"/>
          <w:b/>
          <w:bCs/>
          <w:sz w:val="22"/>
          <w:szCs w:val="22"/>
        </w:rPr>
      </w:pPr>
    </w:p>
    <w:p w14:paraId="6EC72979" w14:textId="77777777" w:rsidR="00F928B6" w:rsidRDefault="00F928B6" w:rsidP="00772652">
      <w:pPr>
        <w:pStyle w:val="ListParagraph"/>
        <w:rPr>
          <w:rFonts w:ascii="Segoe UI" w:hAnsi="Segoe UI"/>
          <w:sz w:val="22"/>
          <w:szCs w:val="22"/>
        </w:rPr>
      </w:pPr>
    </w:p>
    <w:p w14:paraId="69DA4B87" w14:textId="2905B942" w:rsidR="00ED59B6" w:rsidRDefault="00ED59B6" w:rsidP="00772652">
      <w:pPr>
        <w:pStyle w:val="ListParagraph"/>
        <w:rPr>
          <w:rFonts w:ascii="Segoe UI" w:hAnsi="Segoe UI"/>
          <w:sz w:val="22"/>
          <w:szCs w:val="22"/>
        </w:rPr>
      </w:pPr>
    </w:p>
    <w:p w14:paraId="452567DD" w14:textId="77777777" w:rsidR="00005CE4" w:rsidRDefault="00005CE4" w:rsidP="00DA1D49">
      <w:pPr>
        <w:pStyle w:val="Heading1"/>
        <w:numPr>
          <w:ilvl w:val="0"/>
          <w:numId w:val="0"/>
        </w:numPr>
      </w:pPr>
      <w:r>
        <w:lastRenderedPageBreak/>
        <w:t xml:space="preserve">4. Non-functional Requirements </w:t>
      </w:r>
    </w:p>
    <w:p w14:paraId="3505A89D" w14:textId="77777777" w:rsidR="00D26CCE" w:rsidRPr="007A073B" w:rsidRDefault="00D26CCE" w:rsidP="007A073B">
      <w:pPr>
        <w:pStyle w:val="Heading1"/>
        <w:numPr>
          <w:ilvl w:val="0"/>
          <w:numId w:val="9"/>
        </w:numPr>
        <w:rPr>
          <w:rFonts w:ascii="Segoe UI" w:hAnsi="Segoe UI" w:cs="Segoe UI"/>
          <w:sz w:val="22"/>
          <w:szCs w:val="22"/>
        </w:rPr>
      </w:pPr>
      <w:r w:rsidRPr="007A073B">
        <w:rPr>
          <w:rFonts w:ascii="Segoe UI" w:hAnsi="Segoe UI" w:cs="Segoe UI"/>
          <w:sz w:val="22"/>
          <w:szCs w:val="22"/>
        </w:rPr>
        <w:t>The website should use professional design, look and feel and color scheme.</w:t>
      </w:r>
    </w:p>
    <w:p w14:paraId="3522546B" w14:textId="4C1CAC65" w:rsidR="00D26CCE" w:rsidRPr="007A073B" w:rsidRDefault="00D26CCE" w:rsidP="007A073B">
      <w:pPr>
        <w:pStyle w:val="Heading1"/>
        <w:numPr>
          <w:ilvl w:val="0"/>
          <w:numId w:val="9"/>
        </w:numPr>
        <w:rPr>
          <w:rFonts w:ascii="Segoe UI" w:hAnsi="Segoe UI" w:cs="Segoe UI"/>
          <w:sz w:val="22"/>
          <w:szCs w:val="22"/>
        </w:rPr>
      </w:pPr>
      <w:r w:rsidRPr="007A073B">
        <w:rPr>
          <w:rFonts w:ascii="Segoe UI" w:hAnsi="Segoe UI" w:cs="Segoe UI"/>
          <w:sz w:val="22"/>
          <w:szCs w:val="22"/>
        </w:rPr>
        <w:t xml:space="preserve">Users will have no limitations for accessing the application through Internet. The portal being an internet application, it is difficult specify exact number of visitor or users. </w:t>
      </w:r>
      <w:r w:rsidR="007A073B" w:rsidRPr="007A073B">
        <w:rPr>
          <w:rFonts w:ascii="Segoe UI" w:hAnsi="Segoe UI" w:cs="Segoe UI"/>
          <w:sz w:val="22"/>
          <w:szCs w:val="22"/>
        </w:rPr>
        <w:t>Hence,</w:t>
      </w:r>
      <w:r w:rsidRPr="007A073B">
        <w:rPr>
          <w:rFonts w:ascii="Segoe UI" w:hAnsi="Segoe UI" w:cs="Segoe UI"/>
          <w:sz w:val="22"/>
          <w:szCs w:val="22"/>
        </w:rPr>
        <w:t xml:space="preserve"> we will target the system to support between 5 and 10 million users on launch of phase 1. </w:t>
      </w:r>
    </w:p>
    <w:p w14:paraId="010D6E5B" w14:textId="77777777" w:rsidR="00D26CCE" w:rsidRPr="007A073B" w:rsidRDefault="00D26CCE" w:rsidP="007A073B">
      <w:pPr>
        <w:pStyle w:val="Heading1"/>
        <w:numPr>
          <w:ilvl w:val="0"/>
          <w:numId w:val="9"/>
        </w:numPr>
        <w:rPr>
          <w:rFonts w:ascii="Segoe UI" w:hAnsi="Segoe UI" w:cs="Segoe UI"/>
          <w:sz w:val="22"/>
          <w:szCs w:val="22"/>
        </w:rPr>
      </w:pPr>
      <w:r w:rsidRPr="007A073B">
        <w:rPr>
          <w:rFonts w:ascii="Segoe UI" w:hAnsi="Segoe UI" w:cs="Segoe UI"/>
          <w:sz w:val="22"/>
          <w:szCs w:val="22"/>
        </w:rPr>
        <w:t>Being a public website, the site must follow general usability guidelines for menus, navigation, colors, links and other actions provided on the screens.</w:t>
      </w:r>
    </w:p>
    <w:p w14:paraId="7B4F5898" w14:textId="77777777" w:rsidR="00D26CCE" w:rsidRPr="007A073B" w:rsidRDefault="00D26CCE" w:rsidP="007A073B">
      <w:pPr>
        <w:pStyle w:val="Heading1"/>
        <w:numPr>
          <w:ilvl w:val="0"/>
          <w:numId w:val="9"/>
        </w:numPr>
        <w:rPr>
          <w:rFonts w:ascii="Segoe UI" w:hAnsi="Segoe UI" w:cs="Segoe UI"/>
          <w:sz w:val="22"/>
          <w:szCs w:val="22"/>
        </w:rPr>
      </w:pPr>
      <w:r w:rsidRPr="007A073B">
        <w:rPr>
          <w:rFonts w:ascii="Segoe UI" w:hAnsi="Segoe UI" w:cs="Segoe UI"/>
          <w:sz w:val="22"/>
          <w:szCs w:val="22"/>
        </w:rPr>
        <w:t>The system should be designed in such a manner that user will be able to complete tasks in minimum number of steps.</w:t>
      </w:r>
    </w:p>
    <w:p w14:paraId="5B35DB42"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7DA6244"/>
    <w:multiLevelType w:val="multilevel"/>
    <w:tmpl w:val="24CAC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A3230"/>
    <w:multiLevelType w:val="multilevel"/>
    <w:tmpl w:val="2834C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330BB"/>
    <w:multiLevelType w:val="multilevel"/>
    <w:tmpl w:val="6C06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663EA"/>
    <w:multiLevelType w:val="multilevel"/>
    <w:tmpl w:val="90A46D86"/>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CF010E7"/>
    <w:multiLevelType w:val="multilevel"/>
    <w:tmpl w:val="3942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53B30"/>
    <w:multiLevelType w:val="multilevel"/>
    <w:tmpl w:val="B8C04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A16BD"/>
    <w:multiLevelType w:val="multilevel"/>
    <w:tmpl w:val="76E010F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7C971044"/>
    <w:multiLevelType w:val="multilevel"/>
    <w:tmpl w:val="82A8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940480">
    <w:abstractNumId w:val="0"/>
  </w:num>
  <w:num w:numId="2" w16cid:durableId="480075102">
    <w:abstractNumId w:val="1"/>
  </w:num>
  <w:num w:numId="3" w16cid:durableId="492992522">
    <w:abstractNumId w:val="2"/>
  </w:num>
  <w:num w:numId="4" w16cid:durableId="1747721157">
    <w:abstractNumId w:val="3"/>
  </w:num>
  <w:num w:numId="5" w16cid:durableId="1134830505">
    <w:abstractNumId w:val="4"/>
  </w:num>
  <w:num w:numId="6" w16cid:durableId="574047421">
    <w:abstractNumId w:val="5"/>
  </w:num>
  <w:num w:numId="7" w16cid:durableId="444662711">
    <w:abstractNumId w:val="6"/>
  </w:num>
  <w:num w:numId="8" w16cid:durableId="1244798635">
    <w:abstractNumId w:val="10"/>
  </w:num>
  <w:num w:numId="9" w16cid:durableId="401027136">
    <w:abstractNumId w:val="13"/>
  </w:num>
  <w:num w:numId="10" w16cid:durableId="96142008">
    <w:abstractNumId w:val="8"/>
  </w:num>
  <w:num w:numId="11" w16cid:durableId="1110129183">
    <w:abstractNumId w:val="7"/>
  </w:num>
  <w:num w:numId="12" w16cid:durableId="1616526000">
    <w:abstractNumId w:val="9"/>
  </w:num>
  <w:num w:numId="13" w16cid:durableId="1321807667">
    <w:abstractNumId w:val="11"/>
  </w:num>
  <w:num w:numId="14" w16cid:durableId="706104069">
    <w:abstractNumId w:val="12"/>
  </w:num>
  <w:num w:numId="15" w16cid:durableId="4612728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0766B0"/>
    <w:rsid w:val="00005CE4"/>
    <w:rsid w:val="00023062"/>
    <w:rsid w:val="00057A13"/>
    <w:rsid w:val="0006374A"/>
    <w:rsid w:val="000747C1"/>
    <w:rsid w:val="000766B0"/>
    <w:rsid w:val="000943F0"/>
    <w:rsid w:val="000E6E7C"/>
    <w:rsid w:val="00103EBD"/>
    <w:rsid w:val="00115636"/>
    <w:rsid w:val="00131E32"/>
    <w:rsid w:val="00134C3E"/>
    <w:rsid w:val="00144020"/>
    <w:rsid w:val="0017522E"/>
    <w:rsid w:val="001951F3"/>
    <w:rsid w:val="001A20E3"/>
    <w:rsid w:val="001B7DCE"/>
    <w:rsid w:val="001D3716"/>
    <w:rsid w:val="001E1EAC"/>
    <w:rsid w:val="002010C2"/>
    <w:rsid w:val="00257A5C"/>
    <w:rsid w:val="0029472B"/>
    <w:rsid w:val="002A654C"/>
    <w:rsid w:val="002A6CEA"/>
    <w:rsid w:val="002C2BCF"/>
    <w:rsid w:val="00332F87"/>
    <w:rsid w:val="00371B98"/>
    <w:rsid w:val="00384308"/>
    <w:rsid w:val="00414AB3"/>
    <w:rsid w:val="00416DB4"/>
    <w:rsid w:val="00422894"/>
    <w:rsid w:val="00437490"/>
    <w:rsid w:val="00441B1F"/>
    <w:rsid w:val="00442039"/>
    <w:rsid w:val="00480731"/>
    <w:rsid w:val="004A0671"/>
    <w:rsid w:val="004B75D4"/>
    <w:rsid w:val="004C6469"/>
    <w:rsid w:val="005C44FD"/>
    <w:rsid w:val="005E4112"/>
    <w:rsid w:val="006069B4"/>
    <w:rsid w:val="0063661B"/>
    <w:rsid w:val="00656BBB"/>
    <w:rsid w:val="006A0406"/>
    <w:rsid w:val="006A37C1"/>
    <w:rsid w:val="006C6F39"/>
    <w:rsid w:val="00710FE0"/>
    <w:rsid w:val="00767AA3"/>
    <w:rsid w:val="0077084A"/>
    <w:rsid w:val="00772652"/>
    <w:rsid w:val="00783CE5"/>
    <w:rsid w:val="007A073B"/>
    <w:rsid w:val="007B086A"/>
    <w:rsid w:val="00844676"/>
    <w:rsid w:val="0085179F"/>
    <w:rsid w:val="008720D8"/>
    <w:rsid w:val="008A4A2F"/>
    <w:rsid w:val="008A5C51"/>
    <w:rsid w:val="008B7840"/>
    <w:rsid w:val="008C7D13"/>
    <w:rsid w:val="0093444B"/>
    <w:rsid w:val="00937F3F"/>
    <w:rsid w:val="00950F7C"/>
    <w:rsid w:val="009630A0"/>
    <w:rsid w:val="00995BDF"/>
    <w:rsid w:val="009A3DC8"/>
    <w:rsid w:val="009E7D83"/>
    <w:rsid w:val="00A12721"/>
    <w:rsid w:val="00A8029B"/>
    <w:rsid w:val="00AA51A7"/>
    <w:rsid w:val="00AD3DB7"/>
    <w:rsid w:val="00B34969"/>
    <w:rsid w:val="00B52584"/>
    <w:rsid w:val="00C33A2B"/>
    <w:rsid w:val="00CD1F13"/>
    <w:rsid w:val="00CD235D"/>
    <w:rsid w:val="00CE1577"/>
    <w:rsid w:val="00D00D62"/>
    <w:rsid w:val="00D26CCE"/>
    <w:rsid w:val="00D53A8C"/>
    <w:rsid w:val="00D5469B"/>
    <w:rsid w:val="00D67865"/>
    <w:rsid w:val="00DA1D49"/>
    <w:rsid w:val="00DE3688"/>
    <w:rsid w:val="00E94B9D"/>
    <w:rsid w:val="00ED59B6"/>
    <w:rsid w:val="00EE05F9"/>
    <w:rsid w:val="00EF2176"/>
    <w:rsid w:val="00F0757A"/>
    <w:rsid w:val="00F313A7"/>
    <w:rsid w:val="00F41480"/>
    <w:rsid w:val="00F43081"/>
    <w:rsid w:val="00F928B6"/>
    <w:rsid w:val="00FB6917"/>
    <w:rsid w:val="00FD14FD"/>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6BFDD31"/>
  <w15:docId w15:val="{C5E91550-6449-4196-B327-C18F697B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customStyle="1" w:styleId="BodyTextChar">
    <w:name w:val="Body Text Char"/>
    <w:basedOn w:val="DefaultParagraphFont"/>
    <w:link w:val="BodyText"/>
    <w:rsid w:val="00D26CCE"/>
    <w:rPr>
      <w:rFonts w:eastAsia="SimSu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5581">
      <w:bodyDiv w:val="1"/>
      <w:marLeft w:val="0"/>
      <w:marRight w:val="0"/>
      <w:marTop w:val="0"/>
      <w:marBottom w:val="0"/>
      <w:divBdr>
        <w:top w:val="none" w:sz="0" w:space="0" w:color="auto"/>
        <w:left w:val="none" w:sz="0" w:space="0" w:color="auto"/>
        <w:bottom w:val="none" w:sz="0" w:space="0" w:color="auto"/>
        <w:right w:val="none" w:sz="0" w:space="0" w:color="auto"/>
      </w:divBdr>
    </w:div>
    <w:div w:id="51392241">
      <w:bodyDiv w:val="1"/>
      <w:marLeft w:val="0"/>
      <w:marRight w:val="0"/>
      <w:marTop w:val="0"/>
      <w:marBottom w:val="0"/>
      <w:divBdr>
        <w:top w:val="none" w:sz="0" w:space="0" w:color="auto"/>
        <w:left w:val="none" w:sz="0" w:space="0" w:color="auto"/>
        <w:bottom w:val="none" w:sz="0" w:space="0" w:color="auto"/>
        <w:right w:val="none" w:sz="0" w:space="0" w:color="auto"/>
      </w:divBdr>
    </w:div>
    <w:div w:id="103117980">
      <w:bodyDiv w:val="1"/>
      <w:marLeft w:val="0"/>
      <w:marRight w:val="0"/>
      <w:marTop w:val="0"/>
      <w:marBottom w:val="0"/>
      <w:divBdr>
        <w:top w:val="none" w:sz="0" w:space="0" w:color="auto"/>
        <w:left w:val="none" w:sz="0" w:space="0" w:color="auto"/>
        <w:bottom w:val="none" w:sz="0" w:space="0" w:color="auto"/>
        <w:right w:val="none" w:sz="0" w:space="0" w:color="auto"/>
      </w:divBdr>
    </w:div>
    <w:div w:id="431895024">
      <w:bodyDiv w:val="1"/>
      <w:marLeft w:val="0"/>
      <w:marRight w:val="0"/>
      <w:marTop w:val="0"/>
      <w:marBottom w:val="0"/>
      <w:divBdr>
        <w:top w:val="none" w:sz="0" w:space="0" w:color="auto"/>
        <w:left w:val="none" w:sz="0" w:space="0" w:color="auto"/>
        <w:bottom w:val="none" w:sz="0" w:space="0" w:color="auto"/>
        <w:right w:val="none" w:sz="0" w:space="0" w:color="auto"/>
      </w:divBdr>
    </w:div>
    <w:div w:id="540287588">
      <w:bodyDiv w:val="1"/>
      <w:marLeft w:val="0"/>
      <w:marRight w:val="0"/>
      <w:marTop w:val="0"/>
      <w:marBottom w:val="0"/>
      <w:divBdr>
        <w:top w:val="none" w:sz="0" w:space="0" w:color="auto"/>
        <w:left w:val="none" w:sz="0" w:space="0" w:color="auto"/>
        <w:bottom w:val="none" w:sz="0" w:space="0" w:color="auto"/>
        <w:right w:val="none" w:sz="0" w:space="0" w:color="auto"/>
      </w:divBdr>
    </w:div>
    <w:div w:id="694424313">
      <w:bodyDiv w:val="1"/>
      <w:marLeft w:val="0"/>
      <w:marRight w:val="0"/>
      <w:marTop w:val="0"/>
      <w:marBottom w:val="0"/>
      <w:divBdr>
        <w:top w:val="none" w:sz="0" w:space="0" w:color="auto"/>
        <w:left w:val="none" w:sz="0" w:space="0" w:color="auto"/>
        <w:bottom w:val="none" w:sz="0" w:space="0" w:color="auto"/>
        <w:right w:val="none" w:sz="0" w:space="0" w:color="auto"/>
      </w:divBdr>
    </w:div>
    <w:div w:id="740758856">
      <w:bodyDiv w:val="1"/>
      <w:marLeft w:val="0"/>
      <w:marRight w:val="0"/>
      <w:marTop w:val="0"/>
      <w:marBottom w:val="0"/>
      <w:divBdr>
        <w:top w:val="none" w:sz="0" w:space="0" w:color="auto"/>
        <w:left w:val="none" w:sz="0" w:space="0" w:color="auto"/>
        <w:bottom w:val="none" w:sz="0" w:space="0" w:color="auto"/>
        <w:right w:val="none" w:sz="0" w:space="0" w:color="auto"/>
      </w:divBdr>
    </w:div>
    <w:div w:id="1161387460">
      <w:bodyDiv w:val="1"/>
      <w:marLeft w:val="0"/>
      <w:marRight w:val="0"/>
      <w:marTop w:val="0"/>
      <w:marBottom w:val="0"/>
      <w:divBdr>
        <w:top w:val="none" w:sz="0" w:space="0" w:color="auto"/>
        <w:left w:val="none" w:sz="0" w:space="0" w:color="auto"/>
        <w:bottom w:val="none" w:sz="0" w:space="0" w:color="auto"/>
        <w:right w:val="none" w:sz="0" w:space="0" w:color="auto"/>
      </w:divBdr>
    </w:div>
    <w:div w:id="1449927767">
      <w:bodyDiv w:val="1"/>
      <w:marLeft w:val="0"/>
      <w:marRight w:val="0"/>
      <w:marTop w:val="0"/>
      <w:marBottom w:val="0"/>
      <w:divBdr>
        <w:top w:val="none" w:sz="0" w:space="0" w:color="auto"/>
        <w:left w:val="none" w:sz="0" w:space="0" w:color="auto"/>
        <w:bottom w:val="none" w:sz="0" w:space="0" w:color="auto"/>
        <w:right w:val="none" w:sz="0" w:space="0" w:color="auto"/>
      </w:divBdr>
    </w:div>
    <w:div w:id="181483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Omkar Patil</cp:lastModifiedBy>
  <cp:revision>15</cp:revision>
  <cp:lastPrinted>1899-12-31T18:30:00Z</cp:lastPrinted>
  <dcterms:created xsi:type="dcterms:W3CDTF">2024-10-21T10:17:00Z</dcterms:created>
  <dcterms:modified xsi:type="dcterms:W3CDTF">2024-10-27T09:02:00Z</dcterms:modified>
</cp:coreProperties>
</file>